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9" w:rsidRDefault="009D3359" w:rsidP="009D3359">
      <w:pPr>
        <w:pStyle w:val="Title"/>
      </w:pPr>
    </w:p>
    <w:p w:rsidR="009D3359" w:rsidRDefault="009D3359" w:rsidP="009D3359">
      <w:pPr>
        <w:pStyle w:val="Title"/>
      </w:pPr>
    </w:p>
    <w:p w:rsidR="009D3359" w:rsidRDefault="009D3359" w:rsidP="009D3359">
      <w:pPr>
        <w:pStyle w:val="Title"/>
      </w:pPr>
    </w:p>
    <w:p w:rsidR="009D3359" w:rsidRDefault="009D3359" w:rsidP="009D3359">
      <w:pPr>
        <w:pStyle w:val="Title"/>
      </w:pPr>
    </w:p>
    <w:p w:rsidR="009D3359" w:rsidRDefault="009D3359" w:rsidP="009D3359">
      <w:pPr>
        <w:pStyle w:val="Title"/>
      </w:pPr>
    </w:p>
    <w:p w:rsidR="009D3359" w:rsidRDefault="009D3359" w:rsidP="009D3359">
      <w:pPr>
        <w:pStyle w:val="Title"/>
      </w:pPr>
    </w:p>
    <w:p w:rsidR="009D3359" w:rsidRPr="009D3359" w:rsidRDefault="009D3359" w:rsidP="009D3359">
      <w:pPr>
        <w:pStyle w:val="Title"/>
        <w:jc w:val="center"/>
        <w:rPr>
          <w:b/>
          <w:bCs/>
          <w:color w:val="2F5496" w:themeColor="accent5" w:themeShade="BF"/>
          <w:sz w:val="70"/>
          <w:szCs w:val="70"/>
        </w:rPr>
      </w:pPr>
      <w:r w:rsidRPr="009D3359">
        <w:rPr>
          <w:b/>
          <w:bCs/>
          <w:color w:val="2F5496" w:themeColor="accent5" w:themeShade="BF"/>
          <w:sz w:val="70"/>
          <w:szCs w:val="70"/>
        </w:rPr>
        <w:t>Neural Networks</w:t>
      </w:r>
    </w:p>
    <w:p w:rsidR="009D3359" w:rsidRDefault="009D3359" w:rsidP="009D3359">
      <w:pPr>
        <w:pStyle w:val="Title"/>
        <w:jc w:val="center"/>
        <w:rPr>
          <w:b/>
          <w:bCs/>
          <w:color w:val="2F5496" w:themeColor="accent5" w:themeShade="BF"/>
          <w:sz w:val="70"/>
          <w:szCs w:val="70"/>
        </w:rPr>
      </w:pPr>
      <w:r w:rsidRPr="009D3359">
        <w:rPr>
          <w:b/>
          <w:bCs/>
          <w:color w:val="2F5496" w:themeColor="accent5" w:themeShade="BF"/>
          <w:sz w:val="70"/>
          <w:szCs w:val="70"/>
        </w:rPr>
        <w:t xml:space="preserve">Course 2: </w:t>
      </w:r>
    </w:p>
    <w:p w:rsidR="009D3359" w:rsidRPr="009D3359" w:rsidRDefault="004B4E3A" w:rsidP="004B4E3A">
      <w:pPr>
        <w:pStyle w:val="Title"/>
        <w:jc w:val="center"/>
        <w:rPr>
          <w:b/>
          <w:bCs/>
          <w:color w:val="2F5496" w:themeColor="accent5" w:themeShade="BF"/>
          <w:sz w:val="70"/>
          <w:szCs w:val="70"/>
        </w:rPr>
      </w:pPr>
      <w:r w:rsidRPr="009D3359">
        <w:rPr>
          <w:b/>
          <w:bCs/>
          <w:color w:val="2F5496" w:themeColor="accent5" w:themeShade="BF"/>
          <w:sz w:val="70"/>
          <w:szCs w:val="70"/>
        </w:rPr>
        <w:t>Hyper</w:t>
      </w:r>
      <w:r w:rsidR="009D3359" w:rsidRPr="009D3359">
        <w:rPr>
          <w:b/>
          <w:bCs/>
          <w:color w:val="2F5496" w:themeColor="accent5" w:themeShade="BF"/>
          <w:sz w:val="70"/>
          <w:szCs w:val="70"/>
        </w:rPr>
        <w:t xml:space="preserve"> </w:t>
      </w:r>
      <w:r>
        <w:rPr>
          <w:b/>
          <w:bCs/>
          <w:color w:val="2F5496" w:themeColor="accent5" w:themeShade="BF"/>
          <w:sz w:val="70"/>
          <w:szCs w:val="70"/>
        </w:rPr>
        <w:t>P</w:t>
      </w:r>
      <w:r w:rsidR="009D3359" w:rsidRPr="009D3359">
        <w:rPr>
          <w:b/>
          <w:bCs/>
          <w:color w:val="2F5496" w:themeColor="accent5" w:themeShade="BF"/>
          <w:sz w:val="70"/>
          <w:szCs w:val="70"/>
        </w:rPr>
        <w:t xml:space="preserve">arameters </w:t>
      </w:r>
      <w:r>
        <w:rPr>
          <w:b/>
          <w:bCs/>
          <w:color w:val="2F5496" w:themeColor="accent5" w:themeShade="BF"/>
          <w:sz w:val="70"/>
          <w:szCs w:val="70"/>
        </w:rPr>
        <w:t>T</w:t>
      </w:r>
      <w:r w:rsidR="009D3359" w:rsidRPr="009D3359">
        <w:rPr>
          <w:b/>
          <w:bCs/>
          <w:color w:val="2F5496" w:themeColor="accent5" w:themeShade="BF"/>
          <w:sz w:val="70"/>
          <w:szCs w:val="70"/>
        </w:rPr>
        <w:t>uning</w:t>
      </w:r>
    </w:p>
    <w:p w:rsidR="00A9204E" w:rsidRPr="009D3359" w:rsidRDefault="009D3359" w:rsidP="00B05DC8">
      <w:pPr>
        <w:pStyle w:val="Title"/>
        <w:jc w:val="center"/>
        <w:rPr>
          <w:b/>
          <w:bCs/>
          <w:color w:val="2F5496" w:themeColor="accent5" w:themeShade="BF"/>
          <w:sz w:val="70"/>
          <w:szCs w:val="70"/>
        </w:rPr>
      </w:pPr>
      <w:r w:rsidRPr="009D3359">
        <w:rPr>
          <w:b/>
          <w:bCs/>
          <w:color w:val="2F5496" w:themeColor="accent5" w:themeShade="BF"/>
          <w:sz w:val="70"/>
          <w:szCs w:val="70"/>
        </w:rPr>
        <w:t xml:space="preserve">Week </w:t>
      </w:r>
      <w:r w:rsidR="00B05DC8">
        <w:rPr>
          <w:b/>
          <w:bCs/>
          <w:color w:val="2F5496" w:themeColor="accent5" w:themeShade="BF"/>
          <w:sz w:val="70"/>
          <w:szCs w:val="70"/>
        </w:rPr>
        <w:t>2-3</w:t>
      </w:r>
    </w:p>
    <w:p w:rsidR="009D3359" w:rsidRPr="009D3359" w:rsidRDefault="009D3359" w:rsidP="009D3359">
      <w:pPr>
        <w:jc w:val="center"/>
        <w:rPr>
          <w:b/>
          <w:bCs/>
          <w:color w:val="2F5496" w:themeColor="accent5" w:themeShade="BF"/>
          <w:sz w:val="40"/>
          <w:szCs w:val="40"/>
        </w:rPr>
      </w:pPr>
      <w:r w:rsidRPr="009D3359">
        <w:rPr>
          <w:b/>
          <w:bCs/>
          <w:color w:val="2F5496" w:themeColor="accent5" w:themeShade="BF"/>
          <w:sz w:val="40"/>
          <w:szCs w:val="40"/>
        </w:rPr>
        <w:t>Submitted to Dr. Omar Nasr</w:t>
      </w:r>
    </w:p>
    <w:p w:rsidR="009D3359" w:rsidRDefault="009D3359" w:rsidP="009D3359">
      <w:pPr>
        <w:jc w:val="center"/>
        <w:rPr>
          <w:b/>
          <w:bCs/>
          <w:color w:val="2F5496" w:themeColor="accent5" w:themeShade="BF"/>
          <w:sz w:val="40"/>
          <w:szCs w:val="40"/>
        </w:rPr>
      </w:pPr>
      <w:r w:rsidRPr="009D3359">
        <w:rPr>
          <w:b/>
          <w:bCs/>
          <w:color w:val="2F5496" w:themeColor="accent5" w:themeShade="BF"/>
          <w:sz w:val="40"/>
          <w:szCs w:val="40"/>
        </w:rPr>
        <w:t xml:space="preserve">Prepared by: Mona </w:t>
      </w:r>
      <w:proofErr w:type="spellStart"/>
      <w:r w:rsidRPr="009D3359">
        <w:rPr>
          <w:b/>
          <w:bCs/>
          <w:color w:val="2F5496" w:themeColor="accent5" w:themeShade="BF"/>
          <w:sz w:val="40"/>
          <w:szCs w:val="40"/>
        </w:rPr>
        <w:t>Mamdouh</w:t>
      </w:r>
      <w:proofErr w:type="spellEnd"/>
    </w:p>
    <w:p w:rsidR="009D3359" w:rsidRDefault="009D3359">
      <w:pPr>
        <w:rPr>
          <w:b/>
          <w:bCs/>
          <w:color w:val="2F5496" w:themeColor="accent5" w:themeShade="BF"/>
          <w:sz w:val="40"/>
          <w:szCs w:val="40"/>
        </w:rPr>
      </w:pPr>
      <w:r>
        <w:rPr>
          <w:b/>
          <w:bCs/>
          <w:color w:val="2F5496" w:themeColor="accent5" w:themeShade="BF"/>
          <w:sz w:val="40"/>
          <w:szCs w:val="40"/>
        </w:rPr>
        <w:br w:type="page"/>
      </w:r>
    </w:p>
    <w:p w:rsidR="00B20288" w:rsidRPr="00881472" w:rsidRDefault="00B05DC8" w:rsidP="00881472">
      <w:pPr>
        <w:pStyle w:val="Heading1"/>
        <w:numPr>
          <w:ilvl w:val="0"/>
          <w:numId w:val="24"/>
        </w:numPr>
        <w:rPr>
          <w:b/>
          <w:bCs/>
        </w:rPr>
      </w:pPr>
      <w:r>
        <w:rPr>
          <w:b/>
          <w:bCs/>
        </w:rPr>
        <w:lastRenderedPageBreak/>
        <w:t xml:space="preserve">Mini-Batch gradient decent </w:t>
      </w:r>
    </w:p>
    <w:p w:rsidR="009D3359" w:rsidRPr="00B20288" w:rsidRDefault="009D3359" w:rsidP="00B20288">
      <w:r w:rsidRPr="00B20288">
        <w:t xml:space="preserve"> </w:t>
      </w:r>
    </w:p>
    <w:p w:rsidR="009D3359" w:rsidRPr="00B20288" w:rsidRDefault="00B20288" w:rsidP="00B05DC8">
      <w:r w:rsidRPr="00B20288">
        <w:t xml:space="preserve">The data is </w:t>
      </w:r>
      <w:r>
        <w:t>divided</w:t>
      </w:r>
      <w:r w:rsidRPr="00B20288">
        <w:t xml:space="preserve"> into </w:t>
      </w:r>
      <w:r w:rsidR="00B05DC8">
        <w:t xml:space="preserve">mini-batches </w:t>
      </w:r>
      <w:r w:rsidRPr="00B20288">
        <w:t xml:space="preserve">as follows </w:t>
      </w:r>
    </w:p>
    <w:p w:rsidR="009D3359" w:rsidRPr="009D3359" w:rsidRDefault="00B05DC8" w:rsidP="009D3359">
      <w:pPr>
        <w:rPr>
          <w:b/>
          <w:bCs/>
          <w:color w:val="2F5496" w:themeColor="accent5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5572A" wp14:editId="123D9564">
                <wp:simplePos x="0" y="0"/>
                <wp:positionH relativeFrom="column">
                  <wp:posOffset>2457450</wp:posOffset>
                </wp:positionH>
                <wp:positionV relativeFrom="paragraph">
                  <wp:posOffset>156259</wp:posOffset>
                </wp:positionV>
                <wp:extent cx="1234831" cy="604520"/>
                <wp:effectExtent l="0" t="0" r="2286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831" cy="604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DC8" w:rsidRPr="009D3359" w:rsidRDefault="00B05DC8" w:rsidP="00B05DC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Batch#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3</w:t>
                            </w:r>
                            <w:r w:rsidRPr="009D335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5572A" id="Rectangle 9" o:spid="_x0000_s1026" style="position:absolute;margin-left:193.5pt;margin-top:12.3pt;width:97.25pt;height:4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" fillcolor="white [3201]" strokecolor="#4472c4 [3208]" strokeweight="1pt">
                <v:textbox>
                  <w:txbxContent>
                    <w:p w:rsidR="00B05DC8" w:rsidRPr="009D3359" w:rsidRDefault="00B05DC8" w:rsidP="00B05DC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Batch#</w:t>
                      </w:r>
                      <w:r>
                        <w:rPr>
                          <w:sz w:val="30"/>
                          <w:szCs w:val="30"/>
                        </w:rPr>
                        <w:t>3</w:t>
                      </w:r>
                      <w:r w:rsidRPr="009D3359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5572A" wp14:editId="123D9564">
                <wp:simplePos x="0" y="0"/>
                <wp:positionH relativeFrom="margin">
                  <wp:align>right</wp:align>
                </wp:positionH>
                <wp:positionV relativeFrom="paragraph">
                  <wp:posOffset>172623</wp:posOffset>
                </wp:positionV>
                <wp:extent cx="1234831" cy="604520"/>
                <wp:effectExtent l="0" t="0" r="2286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831" cy="604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DC8" w:rsidRPr="009D3359" w:rsidRDefault="00B05DC8" w:rsidP="00B05DC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Batch#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m</w:t>
                            </w:r>
                            <w:proofErr w:type="spellEnd"/>
                            <w:r w:rsidRPr="009D335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5572A" id="Rectangle 10" o:spid="_x0000_s1027" style="position:absolute;margin-left:46.05pt;margin-top:13.6pt;width:97.25pt;height:47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" fillcolor="white [3201]" strokecolor="#4472c4 [3208]" strokeweight="1pt">
                <v:textbox>
                  <w:txbxContent>
                    <w:p w:rsidR="00B05DC8" w:rsidRPr="009D3359" w:rsidRDefault="00B05DC8" w:rsidP="00B05DC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Batch#</w:t>
                      </w:r>
                      <w:r>
                        <w:rPr>
                          <w:sz w:val="30"/>
                          <w:szCs w:val="30"/>
                        </w:rPr>
                        <w:t>m</w:t>
                      </w:r>
                      <w:proofErr w:type="spellEnd"/>
                      <w:r w:rsidRPr="009D3359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5572A" wp14:editId="123D9564">
                <wp:simplePos x="0" y="0"/>
                <wp:positionH relativeFrom="column">
                  <wp:posOffset>1203569</wp:posOffset>
                </wp:positionH>
                <wp:positionV relativeFrom="paragraph">
                  <wp:posOffset>163488</wp:posOffset>
                </wp:positionV>
                <wp:extent cx="1234831" cy="604520"/>
                <wp:effectExtent l="0" t="0" r="2286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831" cy="604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DC8" w:rsidRPr="009D3359" w:rsidRDefault="00B05DC8" w:rsidP="00B05DC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Batch#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  <w:r w:rsidRPr="009D335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5572A" id="Rectangle 8" o:spid="_x0000_s1028" style="position:absolute;margin-left:94.75pt;margin-top:12.85pt;width:97.25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" fillcolor="white [3201]" strokecolor="#4472c4 [3208]" strokeweight="1pt">
                <v:textbox>
                  <w:txbxContent>
                    <w:p w:rsidR="00B05DC8" w:rsidRPr="009D3359" w:rsidRDefault="00B05DC8" w:rsidP="00B05DC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Batch#</w:t>
                      </w:r>
                      <w:r>
                        <w:rPr>
                          <w:sz w:val="30"/>
                          <w:szCs w:val="30"/>
                        </w:rPr>
                        <w:t>2</w:t>
                      </w:r>
                      <w:r w:rsidRPr="009D3359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-39077</wp:posOffset>
                </wp:positionH>
                <wp:positionV relativeFrom="paragraph">
                  <wp:posOffset>153182</wp:posOffset>
                </wp:positionV>
                <wp:extent cx="1234831" cy="604520"/>
                <wp:effectExtent l="0" t="0" r="2286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831" cy="604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359" w:rsidRPr="009D3359" w:rsidRDefault="00B05DC8" w:rsidP="009D335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Batch#1</w:t>
                            </w:r>
                            <w:r w:rsidR="009D3359" w:rsidRPr="009D335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3.1pt;margin-top:12.05pt;width:97.25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" fillcolor="white [3201]" strokecolor="#4472c4 [3208]" strokeweight="1pt">
                <v:textbox>
                  <w:txbxContent>
                    <w:p w:rsidR="009D3359" w:rsidRPr="009D3359" w:rsidRDefault="00B05DC8" w:rsidP="009D335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Batch#1</w:t>
                      </w:r>
                      <w:r w:rsidR="009D3359" w:rsidRPr="009D3359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9D3359" w:rsidRDefault="009D3359" w:rsidP="009D3359">
      <w:pPr>
        <w:rPr>
          <w:color w:val="2F5496" w:themeColor="accent5" w:themeShade="BF"/>
        </w:rPr>
      </w:pPr>
    </w:p>
    <w:p w:rsidR="009D3359" w:rsidRPr="009D3359" w:rsidRDefault="009D3359" w:rsidP="009D3359"/>
    <w:p w:rsidR="009D3359" w:rsidRPr="009D3359" w:rsidRDefault="00B05DC8" w:rsidP="00B05DC8">
      <w:pPr>
        <w:tabs>
          <w:tab w:val="left" w:pos="6031"/>
        </w:tabs>
      </w:pPr>
      <w:r>
        <w:tab/>
        <w:t>…………………..</w:t>
      </w:r>
    </w:p>
    <w:p w:rsidR="009D3359" w:rsidRDefault="009D3359" w:rsidP="009D3359"/>
    <w:p w:rsidR="00B20288" w:rsidRDefault="00B05DC8" w:rsidP="00B05DC8">
      <w:r>
        <w:t>The network is trained by each batch and take one gradient step, the cost function in mini batch is noisy as the cost is measured on a mini batch.</w:t>
      </w:r>
    </w:p>
    <w:p w:rsidR="00B05DC8" w:rsidRDefault="00B05DC8" w:rsidP="00B05DC8">
      <w:r>
        <w:rPr>
          <w:noProof/>
        </w:rPr>
        <w:drawing>
          <wp:inline distT="0" distB="0" distL="0" distR="0" wp14:anchorId="5E3B3543" wp14:editId="68BD5D76">
            <wp:extent cx="5943600" cy="1942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CC" w:rsidRDefault="002607CC" w:rsidP="002607CC">
      <w:pPr>
        <w:pStyle w:val="ListParagraph"/>
        <w:numPr>
          <w:ilvl w:val="0"/>
          <w:numId w:val="28"/>
        </w:numPr>
      </w:pPr>
      <w:r>
        <w:t>Choose the mini batch size is according to :</w:t>
      </w:r>
    </w:p>
    <w:p w:rsidR="002607CC" w:rsidRDefault="002607CC" w:rsidP="002607CC">
      <w:pPr>
        <w:pStyle w:val="ListParagraph"/>
        <w:numPr>
          <w:ilvl w:val="1"/>
          <w:numId w:val="28"/>
        </w:numPr>
      </w:pPr>
      <w:r>
        <w:t>Mini-batch size = m (returns to batch gradient decent)</w:t>
      </w:r>
    </w:p>
    <w:p w:rsidR="002607CC" w:rsidRDefault="002607CC" w:rsidP="002607CC">
      <w:pPr>
        <w:pStyle w:val="ListParagraph"/>
        <w:numPr>
          <w:ilvl w:val="1"/>
          <w:numId w:val="28"/>
        </w:numPr>
      </w:pPr>
      <w:r>
        <w:t>Mini-</w:t>
      </w:r>
      <w:r>
        <w:t>batch size = 1 (stochastic gradient decent 'very noisy')</w:t>
      </w:r>
    </w:p>
    <w:p w:rsidR="002607CC" w:rsidRDefault="002607CC" w:rsidP="002607CC">
      <w:pPr>
        <w:pStyle w:val="ListParagraph"/>
        <w:numPr>
          <w:ilvl w:val="1"/>
          <w:numId w:val="28"/>
        </w:numPr>
      </w:pPr>
      <w:r>
        <w:t>Practically the used number is in between to make progress without waiting all the data to be processed.</w:t>
      </w:r>
    </w:p>
    <w:p w:rsidR="002607CC" w:rsidRDefault="002607CC" w:rsidP="002607CC">
      <w:pPr>
        <w:pStyle w:val="ListParagraph"/>
        <w:numPr>
          <w:ilvl w:val="0"/>
          <w:numId w:val="28"/>
        </w:numPr>
      </w:pPr>
      <w:r>
        <w:t xml:space="preserve">To remove the noise in the cost function in case of mini batch we </w:t>
      </w:r>
      <w:r w:rsidR="0004664D">
        <w:t xml:space="preserve">use the momentum average technique. </w:t>
      </w:r>
    </w:p>
    <w:p w:rsidR="0004664D" w:rsidRDefault="0004664D" w:rsidP="002607CC">
      <w:pPr>
        <w:pStyle w:val="ListParagraph"/>
        <w:numPr>
          <w:ilvl w:val="0"/>
          <w:numId w:val="28"/>
        </w:numPr>
      </w:pPr>
    </w:p>
    <w:p w:rsidR="00664B70" w:rsidRDefault="00881472" w:rsidP="0004664D">
      <w:pPr>
        <w:pStyle w:val="Heading1"/>
        <w:numPr>
          <w:ilvl w:val="0"/>
          <w:numId w:val="24"/>
        </w:numPr>
        <w:rPr>
          <w:b/>
          <w:bCs/>
        </w:rPr>
      </w:pPr>
      <w:r w:rsidRPr="00881472">
        <w:rPr>
          <w:b/>
          <w:bCs/>
        </w:rPr>
        <w:t>The</w:t>
      </w:r>
      <w:r w:rsidR="0004664D">
        <w:rPr>
          <w:b/>
          <w:bCs/>
        </w:rPr>
        <w:t xml:space="preserve"> momentum</w:t>
      </w:r>
      <w:r w:rsidRPr="00881472">
        <w:rPr>
          <w:b/>
          <w:bCs/>
        </w:rPr>
        <w:t xml:space="preserve"> </w:t>
      </w:r>
      <w:r w:rsidR="0004664D">
        <w:rPr>
          <w:b/>
          <w:bCs/>
        </w:rPr>
        <w:t>gradient decent</w:t>
      </w:r>
    </w:p>
    <w:p w:rsidR="00274459" w:rsidRDefault="00274459" w:rsidP="00274459">
      <w:pPr>
        <w:pStyle w:val="ListParagraph"/>
        <w:numPr>
          <w:ilvl w:val="0"/>
          <w:numId w:val="25"/>
        </w:numPr>
      </w:pPr>
      <w:r>
        <w:t xml:space="preserve">In iteration t we compute </w:t>
      </w:r>
      <w:proofErr w:type="spellStart"/>
      <w:r>
        <w:t>dw</w:t>
      </w:r>
      <w:proofErr w:type="spellEnd"/>
      <w:r>
        <w:t xml:space="preserve">, </w:t>
      </w:r>
      <w:proofErr w:type="spellStart"/>
      <w:r>
        <w:t>wb</w:t>
      </w:r>
      <w:proofErr w:type="spellEnd"/>
      <w:r>
        <w:t>, on the current mini-batch</w:t>
      </w:r>
    </w:p>
    <w:p w:rsidR="00274459" w:rsidRDefault="00274459" w:rsidP="00274459">
      <w:pPr>
        <w:pStyle w:val="ListParagraph"/>
        <w:numPr>
          <w:ilvl w:val="0"/>
          <w:numId w:val="25"/>
        </w:numPr>
      </w:pPr>
      <w:r>
        <w:t>Then we compute</w:t>
      </w:r>
    </w:p>
    <w:p w:rsidR="004B4E3A" w:rsidRDefault="00274459" w:rsidP="00274459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1-β</m:t>
              </m:r>
            </m:e>
          </m:d>
          <m:r>
            <w:rPr>
              <w:rFonts w:ascii="Cambria Math" w:hAnsi="Cambria Math"/>
            </w:rPr>
            <m:t xml:space="preserve"> dw</m:t>
          </m:r>
        </m:oMath>
      </m:oMathPara>
    </w:p>
    <w:p w:rsidR="00274459" w:rsidRDefault="00274459" w:rsidP="00274459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1-β</m:t>
              </m:r>
            </m:e>
          </m:d>
          <m:r>
            <w:rPr>
              <w:rFonts w:ascii="Cambria Math" w:hAnsi="Cambria Math"/>
            </w:rPr>
            <m:t xml:space="preserve"> d</m:t>
          </m:r>
          <m:r>
            <w:rPr>
              <w:rFonts w:ascii="Cambria Math" w:hAnsi="Cambria Math"/>
            </w:rPr>
            <m:t>b</m:t>
          </m:r>
        </m:oMath>
      </m:oMathPara>
    </w:p>
    <w:p w:rsidR="00274459" w:rsidRDefault="00274459" w:rsidP="00274459">
      <w:pPr>
        <w:pStyle w:val="ListParagraph"/>
        <w:jc w:val="center"/>
      </w:pPr>
      <w:r>
        <w:t xml:space="preserve">Where </w:t>
      </w:r>
      <m:oMath>
        <m:r>
          <w:rPr>
            <w:rFonts w:ascii="Cambria Math" w:hAnsi="Cambria Math"/>
          </w:rPr>
          <m:t xml:space="preserve">β </m:t>
        </m:r>
      </m:oMath>
      <w:r w:rsidR="004D15EA" w:rsidRPr="00274459">
        <w:t>a new hyper parameter is</w:t>
      </w:r>
      <w:r w:rsidR="00250763">
        <w:t xml:space="preserve"> usually set to 0.9,</w:t>
      </w:r>
    </w:p>
    <w:p w:rsidR="00250763" w:rsidRDefault="00250763" w:rsidP="00250763">
      <w:pPr>
        <w:pStyle w:val="ListParagraph"/>
        <w:jc w:val="center"/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is initialized to zero</w:t>
      </w:r>
    </w:p>
    <w:p w:rsidR="00274459" w:rsidRDefault="00274459" w:rsidP="00274459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W-∝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:rsidR="00274459" w:rsidRDefault="00274459" w:rsidP="00274459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-∝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274459" w:rsidRDefault="00A97722" w:rsidP="00A97722">
      <w:r>
        <w:br w:type="page"/>
      </w:r>
    </w:p>
    <w:p w:rsidR="00BB6B9C" w:rsidRPr="00BB6B9C" w:rsidRDefault="00BB6B9C" w:rsidP="00A97722">
      <w:pPr>
        <w:pStyle w:val="Heading1"/>
        <w:numPr>
          <w:ilvl w:val="0"/>
          <w:numId w:val="24"/>
        </w:numPr>
        <w:rPr>
          <w:b/>
          <w:bCs/>
        </w:rPr>
      </w:pPr>
      <w:r>
        <w:rPr>
          <w:b/>
          <w:bCs/>
        </w:rPr>
        <w:lastRenderedPageBreak/>
        <w:t xml:space="preserve">RMS prop </w:t>
      </w:r>
    </w:p>
    <w:p w:rsidR="00A97722" w:rsidRDefault="00A97722" w:rsidP="00A97722">
      <w:pPr>
        <w:pStyle w:val="ListParagraph"/>
        <w:numPr>
          <w:ilvl w:val="0"/>
          <w:numId w:val="25"/>
        </w:numPr>
      </w:pPr>
      <w:r>
        <w:t xml:space="preserve">In iteration t we compute </w:t>
      </w:r>
      <w:proofErr w:type="spellStart"/>
      <w:r>
        <w:t>dw</w:t>
      </w:r>
      <w:proofErr w:type="spellEnd"/>
      <w:r>
        <w:t xml:space="preserve">, </w:t>
      </w:r>
      <w:proofErr w:type="spellStart"/>
      <w:r>
        <w:t>wb</w:t>
      </w:r>
      <w:proofErr w:type="spellEnd"/>
      <w:r>
        <w:t>, on the current mini-batch</w:t>
      </w:r>
    </w:p>
    <w:p w:rsidR="00A97722" w:rsidRDefault="00A97722" w:rsidP="00A97722">
      <w:pPr>
        <w:pStyle w:val="ListParagraph"/>
        <w:numPr>
          <w:ilvl w:val="0"/>
          <w:numId w:val="25"/>
        </w:numPr>
      </w:pPr>
      <w:r>
        <w:t>Then we compute</w:t>
      </w:r>
    </w:p>
    <w:p w:rsidR="00A97722" w:rsidRDefault="00A97722" w:rsidP="00A97722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7722" w:rsidRDefault="00A97722" w:rsidP="00A97722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7722" w:rsidRDefault="00A97722" w:rsidP="00A97722">
      <w:pPr>
        <w:pStyle w:val="ListParagraph"/>
        <w:jc w:val="center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74459">
        <w:t>a new hyper parame</w:t>
      </w:r>
      <w:r>
        <w:t>ter</w:t>
      </w:r>
      <w:r>
        <w:t>,</w:t>
      </w:r>
    </w:p>
    <w:p w:rsidR="00A97722" w:rsidRDefault="00A97722" w:rsidP="00A97722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W=W-∝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dw</m:t>
                      </m:r>
                    </m:sub>
                  </m:sSub>
                </m:e>
              </m:rad>
            </m:den>
          </m:f>
        </m:oMath>
      </m:oMathPara>
    </w:p>
    <w:p w:rsidR="00A97722" w:rsidRDefault="00A97722" w:rsidP="00A97722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 xml:space="preserve">b=b-∝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rad>
            </m:den>
          </m:f>
        </m:oMath>
      </m:oMathPara>
    </w:p>
    <w:p w:rsidR="0035097C" w:rsidRPr="00BB6B9C" w:rsidRDefault="0035097C" w:rsidP="0035097C">
      <w:pPr>
        <w:pStyle w:val="Heading1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Adam</w:t>
      </w:r>
      <w:r>
        <w:rPr>
          <w:b/>
          <w:bCs/>
        </w:rPr>
        <w:t xml:space="preserve"> </w:t>
      </w:r>
      <w:r>
        <w:rPr>
          <w:b/>
          <w:bCs/>
        </w:rPr>
        <w:t xml:space="preserve">optimization algorithm </w:t>
      </w:r>
      <w:r>
        <w:rPr>
          <w:b/>
          <w:bCs/>
        </w:rPr>
        <w:t xml:space="preserve"> </w:t>
      </w:r>
    </w:p>
    <w:p w:rsidR="0035097C" w:rsidRDefault="0035097C" w:rsidP="0035097C">
      <w:pPr>
        <w:pStyle w:val="ListParagraph"/>
        <w:numPr>
          <w:ilvl w:val="0"/>
          <w:numId w:val="25"/>
        </w:numPr>
      </w:pPr>
      <w:r>
        <w:t xml:space="preserve">In iteration t we compute </w:t>
      </w:r>
      <w:proofErr w:type="spellStart"/>
      <w:r>
        <w:t>dw</w:t>
      </w:r>
      <w:proofErr w:type="spellEnd"/>
      <w:r>
        <w:t xml:space="preserve">, </w:t>
      </w:r>
      <w:proofErr w:type="spellStart"/>
      <w:r>
        <w:t>wb</w:t>
      </w:r>
      <w:proofErr w:type="spellEnd"/>
      <w:r>
        <w:t>, on the current mini-batch</w:t>
      </w:r>
    </w:p>
    <w:p w:rsidR="0035097C" w:rsidRDefault="0035097C" w:rsidP="00362B55">
      <w:pPr>
        <w:pStyle w:val="ListParagraph"/>
        <w:numPr>
          <w:ilvl w:val="0"/>
          <w:numId w:val="25"/>
        </w:numPr>
      </w:pPr>
      <w:r>
        <w:t xml:space="preserve">Then we </w:t>
      </w:r>
      <w:r w:rsidR="00362B55">
        <w:t xml:space="preserve">initialize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=0</m:t>
        </m:r>
      </m:oMath>
    </w:p>
    <w:p w:rsidR="0035097C" w:rsidRDefault="0035097C" w:rsidP="0035097C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5097C" w:rsidRDefault="0035097C" w:rsidP="0035097C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5097C" w:rsidRDefault="0035097C" w:rsidP="0035097C">
      <w:pPr>
        <w:pStyle w:val="ListParagraph"/>
        <w:jc w:val="center"/>
      </w:pPr>
      <w:bookmarkStart w:id="0" w:name="_GoBack"/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74459">
        <w:t>a new hyper parame</w:t>
      </w:r>
      <w:proofErr w:type="spellStart"/>
      <w:r>
        <w:t>ter</w:t>
      </w:r>
      <w:proofErr w:type="spellEnd"/>
      <w:r>
        <w:t>,</w:t>
      </w:r>
    </w:p>
    <w:bookmarkEnd w:id="0"/>
    <w:p w:rsidR="0035097C" w:rsidRDefault="0035097C" w:rsidP="0035097C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W=W-∝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dw</m:t>
                      </m:r>
                    </m:sub>
                  </m:sSub>
                </m:e>
              </m:rad>
            </m:den>
          </m:f>
        </m:oMath>
      </m:oMathPara>
    </w:p>
    <w:p w:rsidR="0035097C" w:rsidRDefault="0035097C" w:rsidP="0035097C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 xml:space="preserve">b=b-∝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db</m:t>
                      </m:r>
                    </m:sub>
                  </m:sSub>
                </m:e>
              </m:rad>
            </m:den>
          </m:f>
        </m:oMath>
      </m:oMathPara>
    </w:p>
    <w:p w:rsidR="00290DA2" w:rsidRPr="00290DA2" w:rsidRDefault="00290DA2" w:rsidP="00A97722"/>
    <w:sectPr w:rsidR="00290DA2" w:rsidRPr="0029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B57D03"/>
    <w:multiLevelType w:val="hybridMultilevel"/>
    <w:tmpl w:val="D550D826"/>
    <w:lvl w:ilvl="0" w:tplc="2CC4A2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D9C4033"/>
    <w:multiLevelType w:val="multilevel"/>
    <w:tmpl w:val="CB54D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83235A9"/>
    <w:multiLevelType w:val="hybridMultilevel"/>
    <w:tmpl w:val="B7F0F846"/>
    <w:lvl w:ilvl="0" w:tplc="5A60AE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CEF171A"/>
    <w:multiLevelType w:val="hybridMultilevel"/>
    <w:tmpl w:val="979A5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B430A3"/>
    <w:multiLevelType w:val="hybridMultilevel"/>
    <w:tmpl w:val="979A5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4"/>
  </w:num>
  <w:num w:numId="21">
    <w:abstractNumId w:val="19"/>
  </w:num>
  <w:num w:numId="22">
    <w:abstractNumId w:val="11"/>
  </w:num>
  <w:num w:numId="23">
    <w:abstractNumId w:val="27"/>
  </w:num>
  <w:num w:numId="24">
    <w:abstractNumId w:val="18"/>
  </w:num>
  <w:num w:numId="25">
    <w:abstractNumId w:val="14"/>
  </w:num>
  <w:num w:numId="26">
    <w:abstractNumId w:val="26"/>
  </w:num>
  <w:num w:numId="27">
    <w:abstractNumId w:val="2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9"/>
    <w:rsid w:val="00022A6A"/>
    <w:rsid w:val="0004664D"/>
    <w:rsid w:val="00250763"/>
    <w:rsid w:val="002607CC"/>
    <w:rsid w:val="00274459"/>
    <w:rsid w:val="00290DA2"/>
    <w:rsid w:val="0035097C"/>
    <w:rsid w:val="00362B55"/>
    <w:rsid w:val="00445771"/>
    <w:rsid w:val="004B4E3A"/>
    <w:rsid w:val="004D15EA"/>
    <w:rsid w:val="004F01EE"/>
    <w:rsid w:val="005E3C7F"/>
    <w:rsid w:val="00645252"/>
    <w:rsid w:val="00664B70"/>
    <w:rsid w:val="006D3D74"/>
    <w:rsid w:val="00746C62"/>
    <w:rsid w:val="0083569A"/>
    <w:rsid w:val="00881472"/>
    <w:rsid w:val="0088471F"/>
    <w:rsid w:val="009A23A7"/>
    <w:rsid w:val="009D3359"/>
    <w:rsid w:val="00A9204E"/>
    <w:rsid w:val="00A97722"/>
    <w:rsid w:val="00B05DC8"/>
    <w:rsid w:val="00B20288"/>
    <w:rsid w:val="00BB6B9C"/>
    <w:rsid w:val="00C15089"/>
    <w:rsid w:val="00E8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72F133-74AB-41DB-9203-05DD32E4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8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C5ED1F1-9505-4BA1-AF26-601EAA7E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24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12</cp:revision>
  <dcterms:created xsi:type="dcterms:W3CDTF">2020-03-08T15:20:00Z</dcterms:created>
  <dcterms:modified xsi:type="dcterms:W3CDTF">2020-03-08T15:43:00Z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